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964" w:rsidRDefault="0094402D">
      <w:pPr>
        <w:spacing w:before="59" w:line="274" w:lineRule="auto"/>
        <w:ind w:left="100" w:right="594"/>
        <w:rPr>
          <w:rFonts w:ascii="Cambria" w:eastAsia="Cambria" w:hAnsi="Cambria" w:cs="Cambria"/>
          <w:sz w:val="24"/>
          <w:szCs w:val="24"/>
        </w:rPr>
      </w:pPr>
      <w:proofErr w:type="gramStart"/>
      <w:r>
        <w:rPr>
          <w:rFonts w:ascii="Cambria" w:eastAsia="Cambria" w:hAnsi="Cambria" w:cs="Cambria"/>
          <w:b/>
          <w:i/>
          <w:color w:val="4F81BC"/>
          <w:sz w:val="24"/>
          <w:szCs w:val="24"/>
        </w:rPr>
        <w:t>Malware  detection</w:t>
      </w:r>
      <w:proofErr w:type="gramEnd"/>
      <w:r>
        <w:rPr>
          <w:rFonts w:ascii="Cambria" w:eastAsia="Cambria" w:hAnsi="Cambria" w:cs="Cambria"/>
          <w:b/>
          <w:i/>
          <w:color w:val="4F81BC"/>
          <w:sz w:val="24"/>
          <w:szCs w:val="24"/>
        </w:rPr>
        <w:t xml:space="preserve">  using  Machine  Learning/Deep  Learning  and  create recommendation  engine</w:t>
      </w:r>
    </w:p>
    <w:p w:rsidR="00365964" w:rsidRDefault="00365964">
      <w:pPr>
        <w:spacing w:before="2" w:line="200" w:lineRule="exact"/>
      </w:pPr>
    </w:p>
    <w:p w:rsidR="00365964" w:rsidRDefault="0094402D">
      <w:pPr>
        <w:ind w:left="100" w:right="73"/>
        <w:jc w:val="both"/>
        <w:rPr>
          <w:rFonts w:ascii="Calibri" w:eastAsia="Calibri" w:hAnsi="Calibri" w:cs="Calibri"/>
          <w:sz w:val="24"/>
          <w:szCs w:val="24"/>
        </w:rPr>
      </w:pPr>
      <w:r>
        <w:rPr>
          <w:rFonts w:ascii="Calibri" w:eastAsia="Calibri" w:hAnsi="Calibri" w:cs="Calibri"/>
          <w:sz w:val="24"/>
          <w:szCs w:val="24"/>
        </w:rPr>
        <w:t xml:space="preserve">Malware is a worldwide pandemic. It is designed to damage computer systems without the </w:t>
      </w:r>
      <w:r>
        <w:rPr>
          <w:rFonts w:ascii="Calibri" w:eastAsia="Calibri" w:hAnsi="Calibri" w:cs="Calibri"/>
          <w:sz w:val="24"/>
          <w:szCs w:val="24"/>
        </w:rPr>
        <w:t xml:space="preserve">knowledge of the owner using the system. Software’s from reputable vendors also contain </w:t>
      </w:r>
      <w:proofErr w:type="gramStart"/>
      <w:r>
        <w:rPr>
          <w:rFonts w:ascii="Calibri" w:eastAsia="Calibri" w:hAnsi="Calibri" w:cs="Calibri"/>
          <w:sz w:val="24"/>
          <w:szCs w:val="24"/>
        </w:rPr>
        <w:t>malicious  code</w:t>
      </w:r>
      <w:proofErr w:type="gramEnd"/>
      <w:r>
        <w:rPr>
          <w:rFonts w:ascii="Calibri" w:eastAsia="Calibri" w:hAnsi="Calibri" w:cs="Calibri"/>
          <w:sz w:val="24"/>
          <w:szCs w:val="24"/>
        </w:rPr>
        <w:t xml:space="preserve">  that  affects  the  system  or leaks  information’s  to remote  servers.  Malware includes computer viruses, spyware, dishonest ad-ware, </w:t>
      </w:r>
      <w:proofErr w:type="spellStart"/>
      <w:r>
        <w:rPr>
          <w:rFonts w:ascii="Calibri" w:eastAsia="Calibri" w:hAnsi="Calibri" w:cs="Calibri"/>
          <w:sz w:val="24"/>
          <w:szCs w:val="24"/>
        </w:rPr>
        <w:t>rootkits</w:t>
      </w:r>
      <w:proofErr w:type="spellEnd"/>
      <w:r>
        <w:rPr>
          <w:rFonts w:ascii="Calibri" w:eastAsia="Calibri" w:hAnsi="Calibri" w:cs="Calibri"/>
          <w:sz w:val="24"/>
          <w:szCs w:val="24"/>
        </w:rPr>
        <w:t>, Troj</w:t>
      </w:r>
      <w:r>
        <w:rPr>
          <w:rFonts w:ascii="Calibri" w:eastAsia="Calibri" w:hAnsi="Calibri" w:cs="Calibri"/>
          <w:sz w:val="24"/>
          <w:szCs w:val="24"/>
        </w:rPr>
        <w:t>ans, etc.</w:t>
      </w:r>
    </w:p>
    <w:p w:rsidR="00365964" w:rsidRDefault="0094402D">
      <w:pPr>
        <w:spacing w:line="280" w:lineRule="exact"/>
        <w:ind w:left="100"/>
        <w:rPr>
          <w:rFonts w:ascii="Calibri" w:eastAsia="Calibri" w:hAnsi="Calibri" w:cs="Calibri"/>
          <w:sz w:val="24"/>
          <w:szCs w:val="24"/>
        </w:rPr>
      </w:pPr>
      <w:r>
        <w:rPr>
          <w:rFonts w:ascii="Calibri" w:eastAsia="Calibri" w:hAnsi="Calibri" w:cs="Calibri"/>
          <w:sz w:val="24"/>
          <w:szCs w:val="24"/>
        </w:rPr>
        <w:t>Malicious software disrupts IT and computer processes and in extreme cases can delete,</w:t>
      </w:r>
    </w:p>
    <w:p w:rsidR="00365964" w:rsidRDefault="0094402D">
      <w:pPr>
        <w:spacing w:before="38" w:line="440" w:lineRule="auto"/>
        <w:ind w:left="100" w:right="256"/>
        <w:rPr>
          <w:rFonts w:ascii="Calibri" w:eastAsia="Calibri" w:hAnsi="Calibri" w:cs="Calibri"/>
          <w:sz w:val="24"/>
          <w:szCs w:val="24"/>
        </w:rPr>
      </w:pPr>
      <w:proofErr w:type="gramStart"/>
      <w:r>
        <w:rPr>
          <w:rFonts w:ascii="Calibri" w:eastAsia="Calibri" w:hAnsi="Calibri" w:cs="Calibri"/>
          <w:sz w:val="24"/>
          <w:szCs w:val="24"/>
        </w:rPr>
        <w:t>steal</w:t>
      </w:r>
      <w:proofErr w:type="gramEnd"/>
      <w:r>
        <w:rPr>
          <w:rFonts w:ascii="Calibri" w:eastAsia="Calibri" w:hAnsi="Calibri" w:cs="Calibri"/>
          <w:sz w:val="24"/>
          <w:szCs w:val="24"/>
        </w:rPr>
        <w:t xml:space="preserve"> or complete breakdown of the corporate network or the loss of business critical data. Following can be the impacts of malware on business:</w:t>
      </w:r>
    </w:p>
    <w:p w:rsidR="00365964" w:rsidRDefault="00365964">
      <w:pPr>
        <w:spacing w:before="7" w:line="200" w:lineRule="exact"/>
      </w:pPr>
    </w:p>
    <w:p w:rsidR="00365964" w:rsidRDefault="0094402D">
      <w:pPr>
        <w:ind w:left="460"/>
        <w:rPr>
          <w:rFonts w:ascii="Calibri" w:eastAsia="Calibri" w:hAnsi="Calibri" w:cs="Calibri"/>
          <w:sz w:val="24"/>
          <w:szCs w:val="24"/>
        </w:rPr>
      </w:pPr>
      <w:proofErr w:type="gramStart"/>
      <w:r>
        <w:rPr>
          <w:rFonts w:ascii="Arial Unicode MS" w:eastAsia="Arial Unicode MS" w:hAnsi="Arial Unicode MS" w:cs="Arial Unicode MS"/>
          <w:sz w:val="24"/>
          <w:szCs w:val="24"/>
        </w:rPr>
        <w:t xml:space="preserve">  </w:t>
      </w:r>
      <w:r>
        <w:rPr>
          <w:rFonts w:ascii="Calibri" w:eastAsia="Calibri" w:hAnsi="Calibri" w:cs="Calibri"/>
          <w:sz w:val="24"/>
          <w:szCs w:val="24"/>
        </w:rPr>
        <w:t>Attack</w:t>
      </w:r>
      <w:proofErr w:type="gramEnd"/>
      <w:r>
        <w:rPr>
          <w:rFonts w:ascii="Calibri" w:eastAsia="Calibri" w:hAnsi="Calibri" w:cs="Calibri"/>
          <w:sz w:val="24"/>
          <w:szCs w:val="24"/>
        </w:rPr>
        <w:t xml:space="preserve"> sit</w:t>
      </w:r>
      <w:r>
        <w:rPr>
          <w:rFonts w:ascii="Calibri" w:eastAsia="Calibri" w:hAnsi="Calibri" w:cs="Calibri"/>
          <w:sz w:val="24"/>
          <w:szCs w:val="24"/>
        </w:rPr>
        <w:t>es and disable services</w:t>
      </w:r>
    </w:p>
    <w:p w:rsidR="00365964" w:rsidRDefault="0094402D">
      <w:pPr>
        <w:ind w:left="460"/>
        <w:rPr>
          <w:rFonts w:ascii="Calibri" w:eastAsia="Calibri" w:hAnsi="Calibri" w:cs="Calibri"/>
          <w:sz w:val="24"/>
          <w:szCs w:val="24"/>
        </w:rPr>
      </w:pPr>
      <w:proofErr w:type="gramStart"/>
      <w:r>
        <w:rPr>
          <w:rFonts w:ascii="Arial Unicode MS" w:eastAsia="Arial Unicode MS" w:hAnsi="Arial Unicode MS" w:cs="Arial Unicode MS"/>
          <w:sz w:val="24"/>
          <w:szCs w:val="24"/>
        </w:rPr>
        <w:t xml:space="preserve">  </w:t>
      </w:r>
      <w:r>
        <w:rPr>
          <w:rFonts w:ascii="Calibri" w:eastAsia="Calibri" w:hAnsi="Calibri" w:cs="Calibri"/>
          <w:sz w:val="24"/>
          <w:szCs w:val="24"/>
        </w:rPr>
        <w:t>Identity</w:t>
      </w:r>
      <w:proofErr w:type="gramEnd"/>
      <w:r>
        <w:rPr>
          <w:rFonts w:ascii="Calibri" w:eastAsia="Calibri" w:hAnsi="Calibri" w:cs="Calibri"/>
          <w:sz w:val="24"/>
          <w:szCs w:val="24"/>
        </w:rPr>
        <w:t xml:space="preserve"> Theft/Identity Spoofing</w:t>
      </w:r>
    </w:p>
    <w:p w:rsidR="00365964" w:rsidRDefault="0094402D">
      <w:pPr>
        <w:ind w:left="460"/>
        <w:rPr>
          <w:rFonts w:ascii="Calibri" w:eastAsia="Calibri" w:hAnsi="Calibri" w:cs="Calibri"/>
          <w:sz w:val="24"/>
          <w:szCs w:val="24"/>
        </w:rPr>
      </w:pPr>
      <w:proofErr w:type="gramStart"/>
      <w:r>
        <w:rPr>
          <w:rFonts w:ascii="Arial Unicode MS" w:eastAsia="Arial Unicode MS" w:hAnsi="Arial Unicode MS" w:cs="Arial Unicode MS"/>
          <w:sz w:val="24"/>
          <w:szCs w:val="24"/>
        </w:rPr>
        <w:t xml:space="preserve">  </w:t>
      </w:r>
      <w:r>
        <w:rPr>
          <w:rFonts w:ascii="Calibri" w:eastAsia="Calibri" w:hAnsi="Calibri" w:cs="Calibri"/>
          <w:sz w:val="24"/>
          <w:szCs w:val="24"/>
        </w:rPr>
        <w:t>Affect</w:t>
      </w:r>
      <w:proofErr w:type="gramEnd"/>
      <w:r>
        <w:rPr>
          <w:rFonts w:ascii="Calibri" w:eastAsia="Calibri" w:hAnsi="Calibri" w:cs="Calibri"/>
          <w:sz w:val="24"/>
          <w:szCs w:val="24"/>
        </w:rPr>
        <w:t xml:space="preserve"> network performance or complete breakdown of the corporate network</w:t>
      </w:r>
    </w:p>
    <w:p w:rsidR="00365964" w:rsidRDefault="0094402D">
      <w:pPr>
        <w:ind w:left="460"/>
        <w:rPr>
          <w:rFonts w:ascii="Calibri" w:eastAsia="Calibri" w:hAnsi="Calibri" w:cs="Calibri"/>
          <w:sz w:val="24"/>
          <w:szCs w:val="24"/>
        </w:rPr>
      </w:pPr>
      <w:proofErr w:type="gramStart"/>
      <w:r>
        <w:rPr>
          <w:rFonts w:ascii="Arial Unicode MS" w:eastAsia="Arial Unicode MS" w:hAnsi="Arial Unicode MS" w:cs="Arial Unicode MS"/>
          <w:sz w:val="24"/>
          <w:szCs w:val="24"/>
        </w:rPr>
        <w:t xml:space="preserve">  </w:t>
      </w:r>
      <w:r>
        <w:rPr>
          <w:rFonts w:ascii="Calibri" w:eastAsia="Calibri" w:hAnsi="Calibri" w:cs="Calibri"/>
          <w:sz w:val="24"/>
          <w:szCs w:val="24"/>
        </w:rPr>
        <w:t>Steal</w:t>
      </w:r>
      <w:proofErr w:type="gramEnd"/>
      <w:r>
        <w:rPr>
          <w:rFonts w:ascii="Calibri" w:eastAsia="Calibri" w:hAnsi="Calibri" w:cs="Calibri"/>
          <w:sz w:val="24"/>
          <w:szCs w:val="24"/>
        </w:rPr>
        <w:t xml:space="preserve"> sensitive information</w:t>
      </w:r>
    </w:p>
    <w:p w:rsidR="00365964" w:rsidRDefault="0094402D">
      <w:pPr>
        <w:ind w:left="460"/>
        <w:rPr>
          <w:rFonts w:ascii="Calibri" w:eastAsia="Calibri" w:hAnsi="Calibri" w:cs="Calibri"/>
          <w:sz w:val="24"/>
          <w:szCs w:val="24"/>
        </w:rPr>
      </w:pPr>
      <w:proofErr w:type="gramStart"/>
      <w:r>
        <w:rPr>
          <w:rFonts w:ascii="Arial Unicode MS" w:eastAsia="Arial Unicode MS" w:hAnsi="Arial Unicode MS" w:cs="Arial Unicode MS"/>
          <w:sz w:val="24"/>
          <w:szCs w:val="24"/>
        </w:rPr>
        <w:t xml:space="preserve">  </w:t>
      </w:r>
      <w:r>
        <w:rPr>
          <w:rFonts w:ascii="Calibri" w:eastAsia="Calibri" w:hAnsi="Calibri" w:cs="Calibri"/>
          <w:sz w:val="24"/>
          <w:szCs w:val="24"/>
        </w:rPr>
        <w:t>Control</w:t>
      </w:r>
      <w:proofErr w:type="gramEnd"/>
      <w:r>
        <w:rPr>
          <w:rFonts w:ascii="Calibri" w:eastAsia="Calibri" w:hAnsi="Calibri" w:cs="Calibri"/>
          <w:sz w:val="24"/>
          <w:szCs w:val="24"/>
        </w:rPr>
        <w:t xml:space="preserve"> over the applications running in your systems</w:t>
      </w:r>
    </w:p>
    <w:p w:rsidR="00365964" w:rsidRDefault="0094402D">
      <w:pPr>
        <w:ind w:left="460"/>
        <w:rPr>
          <w:rFonts w:ascii="Calibri" w:eastAsia="Calibri" w:hAnsi="Calibri" w:cs="Calibri"/>
          <w:sz w:val="24"/>
          <w:szCs w:val="24"/>
        </w:rPr>
      </w:pPr>
      <w:proofErr w:type="gramStart"/>
      <w:r>
        <w:rPr>
          <w:rFonts w:ascii="Arial Unicode MS" w:eastAsia="Arial Unicode MS" w:hAnsi="Arial Unicode MS" w:cs="Arial Unicode MS"/>
          <w:sz w:val="24"/>
          <w:szCs w:val="24"/>
        </w:rPr>
        <w:t xml:space="preserve">  </w:t>
      </w:r>
      <w:r>
        <w:rPr>
          <w:rFonts w:ascii="Calibri" w:eastAsia="Calibri" w:hAnsi="Calibri" w:cs="Calibri"/>
          <w:sz w:val="24"/>
          <w:szCs w:val="24"/>
        </w:rPr>
        <w:t>Hardware</w:t>
      </w:r>
      <w:proofErr w:type="gramEnd"/>
      <w:r>
        <w:rPr>
          <w:rFonts w:ascii="Calibri" w:eastAsia="Calibri" w:hAnsi="Calibri" w:cs="Calibri"/>
          <w:sz w:val="24"/>
          <w:szCs w:val="24"/>
        </w:rPr>
        <w:t xml:space="preserve"> Failure</w:t>
      </w:r>
    </w:p>
    <w:p w:rsidR="00365964" w:rsidRDefault="00365964">
      <w:pPr>
        <w:spacing w:before="13" w:line="280" w:lineRule="exact"/>
        <w:rPr>
          <w:sz w:val="28"/>
          <w:szCs w:val="28"/>
        </w:rPr>
      </w:pPr>
    </w:p>
    <w:p w:rsidR="00365964" w:rsidRDefault="0094402D">
      <w:pPr>
        <w:ind w:left="100" w:right="170"/>
        <w:jc w:val="both"/>
        <w:rPr>
          <w:rFonts w:ascii="Calibri" w:eastAsia="Calibri" w:hAnsi="Calibri" w:cs="Calibri"/>
          <w:sz w:val="24"/>
          <w:szCs w:val="24"/>
        </w:rPr>
      </w:pPr>
      <w:r>
        <w:rPr>
          <w:rFonts w:ascii="Calibri" w:eastAsia="Calibri" w:hAnsi="Calibri" w:cs="Calibri"/>
          <w:sz w:val="24"/>
          <w:szCs w:val="24"/>
        </w:rPr>
        <w:t xml:space="preserve">According </w:t>
      </w:r>
      <w:r>
        <w:rPr>
          <w:rFonts w:ascii="Calibri" w:eastAsia="Calibri" w:hAnsi="Calibri" w:cs="Calibri"/>
          <w:sz w:val="24"/>
          <w:szCs w:val="24"/>
        </w:rPr>
        <w:t xml:space="preserve">to security firm </w:t>
      </w:r>
      <w:proofErr w:type="spellStart"/>
      <w:r>
        <w:rPr>
          <w:rFonts w:ascii="Calibri" w:eastAsia="Calibri" w:hAnsi="Calibri" w:cs="Calibri"/>
          <w:sz w:val="24"/>
          <w:szCs w:val="24"/>
        </w:rPr>
        <w:t>Kaspersky</w:t>
      </w:r>
      <w:proofErr w:type="spellEnd"/>
      <w:r>
        <w:rPr>
          <w:rFonts w:ascii="Calibri" w:eastAsia="Calibri" w:hAnsi="Calibri" w:cs="Calibri"/>
          <w:sz w:val="24"/>
          <w:szCs w:val="24"/>
        </w:rPr>
        <w:t xml:space="preserve"> Lab reports, cybercriminals do not steal just data. They also stole up to $1 billion from 100 different financial institutions across the U.S., Germany, Russia, Ukraine, and China over the past two years.</w:t>
      </w:r>
    </w:p>
    <w:p w:rsidR="00365964" w:rsidRDefault="00365964">
      <w:pPr>
        <w:ind w:left="100"/>
        <w:rPr>
          <w:rFonts w:ascii="Calibri" w:eastAsia="Calibri" w:hAnsi="Calibri" w:cs="Calibri"/>
          <w:sz w:val="24"/>
          <w:szCs w:val="24"/>
        </w:rPr>
      </w:pPr>
      <w:hyperlink r:id="rId5">
        <w:r w:rsidR="0094402D">
          <w:rPr>
            <w:rFonts w:ascii="Calibri" w:eastAsia="Calibri" w:hAnsi="Calibri" w:cs="Calibri"/>
            <w:sz w:val="24"/>
            <w:szCs w:val="24"/>
          </w:rPr>
          <w:t xml:space="preserve">According to </w:t>
        </w:r>
        <w:proofErr w:type="spellStart"/>
        <w:r w:rsidR="0094402D">
          <w:rPr>
            <w:rFonts w:ascii="Calibri" w:eastAsia="Calibri" w:hAnsi="Calibri" w:cs="Calibri"/>
            <w:sz w:val="24"/>
            <w:szCs w:val="24"/>
          </w:rPr>
          <w:t>Coveware</w:t>
        </w:r>
        <w:proofErr w:type="spellEnd"/>
        <w:r w:rsidR="0094402D">
          <w:rPr>
            <w:rFonts w:ascii="Calibri" w:eastAsia="Calibri" w:hAnsi="Calibri" w:cs="Calibri"/>
            <w:sz w:val="24"/>
            <w:szCs w:val="24"/>
          </w:rPr>
          <w:t xml:space="preserve"> Q2 </w:t>
        </w:r>
        <w:proofErr w:type="spellStart"/>
        <w:r w:rsidR="0094402D">
          <w:rPr>
            <w:rFonts w:ascii="Calibri" w:eastAsia="Calibri" w:hAnsi="Calibri" w:cs="Calibri"/>
            <w:sz w:val="24"/>
            <w:szCs w:val="24"/>
          </w:rPr>
          <w:t>Ransomware</w:t>
        </w:r>
        <w:proofErr w:type="spellEnd"/>
        <w:r w:rsidR="0094402D">
          <w:rPr>
            <w:rFonts w:ascii="Calibri" w:eastAsia="Calibri" w:hAnsi="Calibri" w:cs="Calibri"/>
            <w:sz w:val="24"/>
            <w:szCs w:val="24"/>
          </w:rPr>
          <w:t xml:space="preserve"> Marketplace Report “</w:t>
        </w:r>
        <w:proofErr w:type="spellStart"/>
      </w:hyperlink>
      <w:r w:rsidR="0094402D">
        <w:rPr>
          <w:rFonts w:ascii="Calibri" w:eastAsia="Calibri" w:hAnsi="Calibri" w:cs="Calibri"/>
          <w:sz w:val="24"/>
          <w:szCs w:val="24"/>
        </w:rPr>
        <w:t>Ransomware</w:t>
      </w:r>
      <w:proofErr w:type="spellEnd"/>
      <w:r w:rsidR="0094402D">
        <w:rPr>
          <w:rFonts w:ascii="Calibri" w:eastAsia="Calibri" w:hAnsi="Calibri" w:cs="Calibri"/>
          <w:sz w:val="24"/>
          <w:szCs w:val="24"/>
        </w:rPr>
        <w:t xml:space="preserve"> Attacks Costs</w:t>
      </w:r>
    </w:p>
    <w:p w:rsidR="00365964" w:rsidRDefault="0094402D">
      <w:pPr>
        <w:ind w:left="100"/>
        <w:rPr>
          <w:rFonts w:ascii="Calibri" w:eastAsia="Calibri" w:hAnsi="Calibri" w:cs="Calibri"/>
          <w:sz w:val="24"/>
          <w:szCs w:val="24"/>
        </w:rPr>
      </w:pPr>
      <w:proofErr w:type="gramStart"/>
      <w:r>
        <w:rPr>
          <w:rFonts w:ascii="Calibri" w:eastAsia="Calibri" w:hAnsi="Calibri" w:cs="Calibri"/>
          <w:sz w:val="24"/>
          <w:szCs w:val="24"/>
        </w:rPr>
        <w:t>Nearly Triple in 2019 to over $36K per Attack”.</w:t>
      </w:r>
      <w:proofErr w:type="gramEnd"/>
    </w:p>
    <w:p w:rsidR="00365964" w:rsidRDefault="0094402D">
      <w:pPr>
        <w:ind w:left="100" w:right="341"/>
        <w:rPr>
          <w:rFonts w:ascii="Calibri" w:eastAsia="Calibri" w:hAnsi="Calibri" w:cs="Calibri"/>
          <w:sz w:val="24"/>
          <w:szCs w:val="24"/>
        </w:rPr>
      </w:pPr>
      <w:r>
        <w:rPr>
          <w:rFonts w:ascii="Calibri" w:eastAsia="Calibri" w:hAnsi="Calibri" w:cs="Calibri"/>
          <w:sz w:val="24"/>
          <w:szCs w:val="24"/>
        </w:rPr>
        <w:t>According to the FBI's Internet</w:t>
      </w:r>
      <w:r>
        <w:rPr>
          <w:rFonts w:ascii="Calibri" w:eastAsia="Calibri" w:hAnsi="Calibri" w:cs="Calibri"/>
          <w:sz w:val="24"/>
          <w:szCs w:val="24"/>
        </w:rPr>
        <w:t xml:space="preserve"> Crime Complaint Center, </w:t>
      </w:r>
      <w:proofErr w:type="spellStart"/>
      <w:r>
        <w:rPr>
          <w:rFonts w:ascii="Calibri" w:eastAsia="Calibri" w:hAnsi="Calibri" w:cs="Calibri"/>
          <w:sz w:val="24"/>
          <w:szCs w:val="24"/>
        </w:rPr>
        <w:t>ransomware</w:t>
      </w:r>
      <w:proofErr w:type="spellEnd"/>
      <w:r>
        <w:rPr>
          <w:rFonts w:ascii="Calibri" w:eastAsia="Calibri" w:hAnsi="Calibri" w:cs="Calibri"/>
          <w:sz w:val="24"/>
          <w:szCs w:val="24"/>
        </w:rPr>
        <w:t>--malicious programs that infect a computer or network and hold data hostage until a ransom is paid--has cost companies $18 million in the past 15 months.</w:t>
      </w:r>
    </w:p>
    <w:p w:rsidR="00365964" w:rsidRDefault="0094402D">
      <w:pPr>
        <w:spacing w:before="96" w:line="276" w:lineRule="auto"/>
        <w:ind w:left="100" w:right="141"/>
        <w:rPr>
          <w:rFonts w:ascii="Calibri" w:eastAsia="Calibri" w:hAnsi="Calibri" w:cs="Calibri"/>
          <w:sz w:val="24"/>
          <w:szCs w:val="24"/>
        </w:rPr>
      </w:pPr>
      <w:r>
        <w:rPr>
          <w:rFonts w:ascii="Calibri" w:eastAsia="Calibri" w:hAnsi="Calibri" w:cs="Calibri"/>
          <w:sz w:val="24"/>
          <w:szCs w:val="24"/>
        </w:rPr>
        <w:t xml:space="preserve">The rapid rise of the Internet and the ensuing growth in malware meant that manually created detection rules were no longer practical and new advanced protection technologies are needed. Today, due to constantly evolving malware, </w:t>
      </w:r>
      <w:r>
        <w:rPr>
          <w:rFonts w:ascii="Calibri" w:eastAsia="Calibri" w:hAnsi="Calibri" w:cs="Calibri"/>
          <w:b/>
          <w:sz w:val="24"/>
          <w:szCs w:val="24"/>
        </w:rPr>
        <w:t xml:space="preserve">signature-based antivirus </w:t>
      </w:r>
      <w:r>
        <w:rPr>
          <w:rFonts w:ascii="Calibri" w:eastAsia="Calibri" w:hAnsi="Calibri" w:cs="Calibri"/>
          <w:sz w:val="24"/>
          <w:szCs w:val="24"/>
        </w:rPr>
        <w:t>software is no longer an effective solution that’s why Anti-malware companies turned to machine learning, machine learning train computers to recognize and differentiate between benign and malicious files. They teach the machine what’s good and what’s bad,</w:t>
      </w:r>
      <w:r>
        <w:rPr>
          <w:rFonts w:ascii="Calibri" w:eastAsia="Calibri" w:hAnsi="Calibri" w:cs="Calibri"/>
          <w:sz w:val="24"/>
          <w:szCs w:val="24"/>
        </w:rPr>
        <w:t xml:space="preserve"> so that eventually, the machine can sort the files on its own. Today, machine learning boosts malware</w:t>
      </w:r>
    </w:p>
    <w:p w:rsidR="00365964" w:rsidRDefault="0094402D">
      <w:pPr>
        <w:spacing w:before="6" w:line="271" w:lineRule="auto"/>
        <w:ind w:left="100" w:right="784"/>
        <w:rPr>
          <w:rFonts w:ascii="Calibri" w:eastAsia="Calibri" w:hAnsi="Calibri" w:cs="Calibri"/>
          <w:sz w:val="24"/>
          <w:szCs w:val="24"/>
        </w:rPr>
      </w:pPr>
      <w:proofErr w:type="gramStart"/>
      <w:r>
        <w:rPr>
          <w:rFonts w:ascii="Calibri" w:eastAsia="Calibri" w:hAnsi="Calibri" w:cs="Calibri"/>
          <w:sz w:val="24"/>
          <w:szCs w:val="24"/>
        </w:rPr>
        <w:t>detection</w:t>
      </w:r>
      <w:proofErr w:type="gramEnd"/>
      <w:r>
        <w:rPr>
          <w:rFonts w:ascii="Calibri" w:eastAsia="Calibri" w:hAnsi="Calibri" w:cs="Calibri"/>
          <w:sz w:val="24"/>
          <w:szCs w:val="24"/>
        </w:rPr>
        <w:t xml:space="preserve"> using various kinds of data on host, network and cloud-based anti-malware components.</w:t>
      </w:r>
    </w:p>
    <w:p w:rsidR="00365964" w:rsidRDefault="00365964">
      <w:pPr>
        <w:spacing w:before="18" w:line="200" w:lineRule="exact"/>
      </w:pPr>
    </w:p>
    <w:p w:rsidR="00365964" w:rsidRDefault="0094402D">
      <w:pPr>
        <w:spacing w:line="271" w:lineRule="auto"/>
        <w:ind w:left="100" w:right="847"/>
        <w:rPr>
          <w:rFonts w:ascii="Calibri" w:eastAsia="Calibri" w:hAnsi="Calibri" w:cs="Calibri"/>
          <w:sz w:val="24"/>
          <w:szCs w:val="24"/>
        </w:rPr>
      </w:pPr>
      <w:r>
        <w:rPr>
          <w:rFonts w:ascii="Calibri" w:eastAsia="Calibri" w:hAnsi="Calibri" w:cs="Calibri"/>
          <w:sz w:val="24"/>
          <w:szCs w:val="24"/>
        </w:rPr>
        <w:t>Design a solution to detect malware using Machine learni</w:t>
      </w:r>
      <w:r>
        <w:rPr>
          <w:rFonts w:ascii="Calibri" w:eastAsia="Calibri" w:hAnsi="Calibri" w:cs="Calibri"/>
          <w:sz w:val="24"/>
          <w:szCs w:val="24"/>
        </w:rPr>
        <w:t>ng / deep learning on given dataset and create recommendation engine.</w:t>
      </w:r>
    </w:p>
    <w:p w:rsidR="00365964" w:rsidRDefault="00365964">
      <w:pPr>
        <w:spacing w:before="18" w:line="200" w:lineRule="exact"/>
      </w:pPr>
    </w:p>
    <w:p w:rsidR="00365964" w:rsidRDefault="0094402D">
      <w:pPr>
        <w:ind w:left="460"/>
        <w:rPr>
          <w:rFonts w:ascii="Calibri" w:eastAsia="Calibri" w:hAnsi="Calibri" w:cs="Calibri"/>
          <w:sz w:val="24"/>
          <w:szCs w:val="24"/>
        </w:rPr>
      </w:pPr>
      <w:r>
        <w:rPr>
          <w:rFonts w:ascii="Calibri" w:eastAsia="Calibri" w:hAnsi="Calibri" w:cs="Calibri"/>
          <w:sz w:val="24"/>
          <w:szCs w:val="24"/>
        </w:rPr>
        <w:t xml:space="preserve">1.   Link for the dataset - </w:t>
      </w:r>
      <w:hyperlink r:id="rId6">
        <w:r>
          <w:rPr>
            <w:rFonts w:ascii="Calibri" w:eastAsia="Calibri" w:hAnsi="Calibri" w:cs="Calibri"/>
            <w:color w:val="0000FF"/>
            <w:sz w:val="24"/>
            <w:szCs w:val="24"/>
            <w:u w:val="single" w:color="0000FF"/>
          </w:rPr>
          <w:t>https://github.com/fabriciojoc/brazilian-malware-dataset</w:t>
        </w:r>
      </w:hyperlink>
    </w:p>
    <w:p w:rsidR="00365964" w:rsidRDefault="0094402D">
      <w:pPr>
        <w:spacing w:before="43"/>
        <w:ind w:left="783" w:right="5425"/>
        <w:jc w:val="center"/>
        <w:rPr>
          <w:rFonts w:ascii="Calibri" w:eastAsia="Calibri" w:hAnsi="Calibri" w:cs="Calibri"/>
          <w:sz w:val="24"/>
          <w:szCs w:val="24"/>
        </w:rPr>
      </w:pPr>
      <w:r>
        <w:rPr>
          <w:rFonts w:ascii="Calibri" w:eastAsia="Calibri" w:hAnsi="Calibri" w:cs="Calibri"/>
          <w:sz w:val="24"/>
          <w:szCs w:val="24"/>
        </w:rPr>
        <w:t>(</w:t>
      </w:r>
      <w:proofErr w:type="gramStart"/>
      <w:r>
        <w:rPr>
          <w:rFonts w:ascii="Calibri" w:eastAsia="Calibri" w:hAnsi="Calibri" w:cs="Calibri"/>
          <w:sz w:val="24"/>
          <w:szCs w:val="24"/>
        </w:rPr>
        <w:t>download</w:t>
      </w:r>
      <w:proofErr w:type="gramEnd"/>
      <w:r>
        <w:rPr>
          <w:rFonts w:ascii="Calibri" w:eastAsia="Calibri" w:hAnsi="Calibri" w:cs="Calibri"/>
          <w:sz w:val="24"/>
          <w:szCs w:val="24"/>
        </w:rPr>
        <w:t xml:space="preserve"> and extract zip file)</w:t>
      </w:r>
    </w:p>
    <w:p w:rsidR="00365964" w:rsidRDefault="0094402D">
      <w:pPr>
        <w:tabs>
          <w:tab w:val="left" w:pos="1540"/>
        </w:tabs>
        <w:spacing w:before="43" w:line="275" w:lineRule="auto"/>
        <w:ind w:left="1541" w:right="404" w:hanging="360"/>
        <w:rPr>
          <w:rFonts w:ascii="Calibri" w:eastAsia="Calibri" w:hAnsi="Calibri" w:cs="Calibri"/>
          <w:sz w:val="24"/>
          <w:szCs w:val="24"/>
        </w:rPr>
        <w:sectPr w:rsidR="00365964">
          <w:pgSz w:w="11920" w:h="16840"/>
          <w:pgMar w:top="1360" w:right="1320" w:bottom="280" w:left="1340" w:header="720" w:footer="720" w:gutter="0"/>
          <w:cols w:space="720"/>
        </w:sect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r>
        <w:rPr>
          <w:rFonts w:ascii="Calibri" w:eastAsia="Calibri" w:hAnsi="Calibri" w:cs="Calibri"/>
          <w:sz w:val="24"/>
          <w:szCs w:val="24"/>
        </w:rPr>
        <w:t xml:space="preserve">Dataset is with label, 0 for </w:t>
      </w:r>
      <w:proofErr w:type="spellStart"/>
      <w:r>
        <w:rPr>
          <w:rFonts w:ascii="Calibri" w:eastAsia="Calibri" w:hAnsi="Calibri" w:cs="Calibri"/>
          <w:sz w:val="24"/>
          <w:szCs w:val="24"/>
        </w:rPr>
        <w:t>goodware</w:t>
      </w:r>
      <w:proofErr w:type="spellEnd"/>
      <w:r>
        <w:rPr>
          <w:rFonts w:ascii="Calibri" w:eastAsia="Calibri" w:hAnsi="Calibri" w:cs="Calibri"/>
          <w:sz w:val="24"/>
          <w:szCs w:val="24"/>
        </w:rPr>
        <w:t xml:space="preserve"> and 1 for malware, remove the particular row if the ‘label’ column has value other than 0 and 1, and given</w:t>
      </w:r>
    </w:p>
    <w:p w:rsidR="00365964" w:rsidRDefault="0094402D">
      <w:pPr>
        <w:spacing w:before="39"/>
        <w:ind w:left="1541"/>
        <w:rPr>
          <w:rFonts w:ascii="Calibri" w:eastAsia="Calibri" w:hAnsi="Calibri" w:cs="Calibri"/>
          <w:sz w:val="24"/>
          <w:szCs w:val="24"/>
        </w:rPr>
      </w:pPr>
      <w:proofErr w:type="gramStart"/>
      <w:r>
        <w:rPr>
          <w:rFonts w:ascii="Calibri" w:eastAsia="Calibri" w:hAnsi="Calibri" w:cs="Calibri"/>
          <w:sz w:val="24"/>
          <w:szCs w:val="24"/>
        </w:rPr>
        <w:lastRenderedPageBreak/>
        <w:t>dataset</w:t>
      </w:r>
      <w:proofErr w:type="gramEnd"/>
      <w:r>
        <w:rPr>
          <w:rFonts w:ascii="Calibri" w:eastAsia="Calibri" w:hAnsi="Calibri" w:cs="Calibri"/>
          <w:sz w:val="24"/>
          <w:szCs w:val="24"/>
        </w:rPr>
        <w:t xml:space="preserve"> contains features extracted from PE (Portable executable</w:t>
      </w:r>
      <w:r>
        <w:rPr>
          <w:rFonts w:ascii="Calibri" w:eastAsia="Calibri" w:hAnsi="Calibri" w:cs="Calibri"/>
          <w:sz w:val="24"/>
          <w:szCs w:val="24"/>
        </w:rPr>
        <w:t xml:space="preserve">) files. </w:t>
      </w:r>
      <w:proofErr w:type="gramStart"/>
      <w:r>
        <w:rPr>
          <w:rFonts w:ascii="Calibri" w:eastAsia="Calibri" w:hAnsi="Calibri" w:cs="Calibri"/>
          <w:sz w:val="24"/>
          <w:szCs w:val="24"/>
        </w:rPr>
        <w:t>E.g.</w:t>
      </w:r>
      <w:proofErr w:type="gramEnd"/>
    </w:p>
    <w:p w:rsidR="00365964" w:rsidRDefault="0094402D">
      <w:pPr>
        <w:spacing w:before="43"/>
        <w:ind w:left="1541"/>
        <w:rPr>
          <w:rFonts w:ascii="Calibri" w:eastAsia="Calibri" w:hAnsi="Calibri" w:cs="Calibri"/>
          <w:sz w:val="24"/>
          <w:szCs w:val="24"/>
        </w:rPr>
      </w:pPr>
      <w:r>
        <w:rPr>
          <w:rFonts w:ascii="Calibri" w:eastAsia="Calibri" w:hAnsi="Calibri" w:cs="Calibri"/>
          <w:sz w:val="24"/>
          <w:szCs w:val="24"/>
        </w:rPr>
        <w:t>.exe, .</w:t>
      </w:r>
      <w:proofErr w:type="spellStart"/>
      <w:r>
        <w:rPr>
          <w:rFonts w:ascii="Calibri" w:eastAsia="Calibri" w:hAnsi="Calibri" w:cs="Calibri"/>
          <w:sz w:val="24"/>
          <w:szCs w:val="24"/>
        </w:rPr>
        <w:t>dll</w:t>
      </w:r>
      <w:proofErr w:type="spellEnd"/>
    </w:p>
    <w:p w:rsidR="00365964" w:rsidRDefault="0094402D" w:rsidP="0094402D">
      <w:pPr>
        <w:spacing w:before="43"/>
        <w:ind w:left="1181"/>
        <w:rPr>
          <w:rFonts w:ascii="Calibri" w:eastAsia="Calibri" w:hAnsi="Calibri" w:cs="Calibri"/>
          <w:sz w:val="24"/>
          <w:szCs w:val="24"/>
        </w:rPr>
      </w:pPr>
      <w:r>
        <w:rPr>
          <w:rFonts w:ascii="Arial Unicode MS" w:eastAsia="Arial Unicode MS" w:hAnsi="Arial Unicode MS" w:cs="Arial Unicode MS"/>
          <w:sz w:val="24"/>
          <w:szCs w:val="24"/>
        </w:rPr>
        <w:t xml:space="preserve">  </w:t>
      </w:r>
      <w:r>
        <w:rPr>
          <w:rFonts w:ascii="Calibri" w:eastAsia="Calibri" w:hAnsi="Calibri" w:cs="Calibri"/>
          <w:sz w:val="24"/>
          <w:szCs w:val="24"/>
        </w:rPr>
        <w:t>Drop this columns “</w:t>
      </w:r>
      <w:proofErr w:type="spellStart"/>
      <w:r>
        <w:rPr>
          <w:rFonts w:ascii="Calibri" w:eastAsia="Calibri" w:hAnsi="Calibri" w:cs="Calibri"/>
          <w:sz w:val="24"/>
          <w:szCs w:val="24"/>
        </w:rPr>
        <w:t>FirstSeenDate</w:t>
      </w:r>
      <w:proofErr w:type="spellEnd"/>
      <w:r>
        <w:rPr>
          <w:rFonts w:ascii="Calibri" w:eastAsia="Calibri" w:hAnsi="Calibri" w:cs="Calibri"/>
          <w:sz w:val="24"/>
          <w:szCs w:val="24"/>
        </w:rPr>
        <w:t>, Identify, PE_TYPE, SHA1 “</w:t>
      </w:r>
    </w:p>
    <w:p w:rsidR="00365964" w:rsidRDefault="0094402D">
      <w:pPr>
        <w:tabs>
          <w:tab w:val="left" w:pos="2260"/>
        </w:tabs>
        <w:spacing w:before="7" w:line="264" w:lineRule="auto"/>
        <w:ind w:left="2261" w:right="192" w:hanging="360"/>
        <w:rPr>
          <w:rFonts w:ascii="Calibri" w:eastAsia="Calibri" w:hAnsi="Calibri" w:cs="Calibri"/>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z w:val="24"/>
          <w:szCs w:val="24"/>
        </w:rPr>
        <w:tab/>
      </w:r>
      <w:r>
        <w:rPr>
          <w:rFonts w:ascii="Calibri" w:eastAsia="Calibri" w:hAnsi="Calibri" w:cs="Calibri"/>
          <w:b/>
          <w:sz w:val="24"/>
          <w:szCs w:val="24"/>
        </w:rPr>
        <w:t xml:space="preserve">Note: </w:t>
      </w:r>
      <w:r>
        <w:rPr>
          <w:rFonts w:ascii="Calibri" w:eastAsia="Calibri" w:hAnsi="Calibri" w:cs="Calibri"/>
          <w:sz w:val="24"/>
          <w:szCs w:val="24"/>
        </w:rPr>
        <w:t xml:space="preserve">Imported symbol also known as </w:t>
      </w:r>
      <w:r>
        <w:rPr>
          <w:rFonts w:ascii="Calibri" w:eastAsia="Calibri" w:hAnsi="Calibri" w:cs="Calibri"/>
          <w:b/>
          <w:sz w:val="24"/>
          <w:szCs w:val="24"/>
        </w:rPr>
        <w:t>imported function/</w:t>
      </w:r>
      <w:proofErr w:type="spellStart"/>
      <w:r>
        <w:rPr>
          <w:rFonts w:ascii="Calibri" w:eastAsia="Calibri" w:hAnsi="Calibri" w:cs="Calibri"/>
          <w:b/>
          <w:sz w:val="24"/>
          <w:szCs w:val="24"/>
        </w:rPr>
        <w:t>apis</w:t>
      </w:r>
      <w:proofErr w:type="spellEnd"/>
      <w:r>
        <w:rPr>
          <w:rFonts w:ascii="Calibri" w:eastAsia="Calibri" w:hAnsi="Calibri" w:cs="Calibri"/>
          <w:b/>
          <w:sz w:val="24"/>
          <w:szCs w:val="24"/>
        </w:rPr>
        <w:t xml:space="preserve"> </w:t>
      </w:r>
      <w:r>
        <w:rPr>
          <w:rFonts w:ascii="Calibri" w:eastAsia="Calibri" w:hAnsi="Calibri" w:cs="Calibri"/>
          <w:sz w:val="24"/>
          <w:szCs w:val="24"/>
        </w:rPr>
        <w:t>from</w:t>
      </w:r>
      <w:r>
        <w:rPr>
          <w:rFonts w:ascii="Calibri" w:eastAsia="Calibri" w:hAnsi="Calibri" w:cs="Calibri"/>
          <w:sz w:val="24"/>
          <w:szCs w:val="24"/>
        </w:rPr>
        <w:t xml:space="preserve"> </w:t>
      </w:r>
      <w:proofErr w:type="spellStart"/>
      <w:r>
        <w:rPr>
          <w:rFonts w:ascii="Calibri" w:eastAsia="Calibri" w:hAnsi="Calibri" w:cs="Calibri"/>
          <w:sz w:val="24"/>
          <w:szCs w:val="24"/>
        </w:rPr>
        <w:t>dll</w:t>
      </w:r>
      <w:proofErr w:type="spellEnd"/>
    </w:p>
    <w:p w:rsidR="00365964" w:rsidRDefault="00365964">
      <w:pPr>
        <w:spacing w:before="10" w:line="140" w:lineRule="exact"/>
        <w:rPr>
          <w:sz w:val="15"/>
          <w:szCs w:val="15"/>
        </w:rPr>
      </w:pPr>
    </w:p>
    <w:p w:rsidR="00365964" w:rsidRDefault="00365964">
      <w:pPr>
        <w:spacing w:line="200" w:lineRule="exact"/>
      </w:pPr>
    </w:p>
    <w:p w:rsidR="00365964" w:rsidRDefault="0094402D">
      <w:pPr>
        <w:ind w:left="422" w:right="882"/>
        <w:jc w:val="center"/>
        <w:rPr>
          <w:rFonts w:ascii="Calibri" w:eastAsia="Calibri" w:hAnsi="Calibri" w:cs="Calibri"/>
          <w:sz w:val="24"/>
          <w:szCs w:val="24"/>
        </w:rPr>
      </w:pPr>
      <w:r>
        <w:rPr>
          <w:rFonts w:ascii="Calibri" w:eastAsia="Calibri" w:hAnsi="Calibri" w:cs="Calibri"/>
          <w:sz w:val="24"/>
          <w:szCs w:val="24"/>
        </w:rPr>
        <w:t>2.   Create a classification model to detect malware using any ML/DL algorithm.</w:t>
      </w:r>
    </w:p>
    <w:p w:rsidR="00365964" w:rsidRDefault="0094402D">
      <w:pPr>
        <w:spacing w:before="43"/>
        <w:ind w:left="460"/>
        <w:rPr>
          <w:rFonts w:ascii="Calibri" w:eastAsia="Calibri" w:hAnsi="Calibri" w:cs="Calibri"/>
          <w:sz w:val="24"/>
          <w:szCs w:val="24"/>
        </w:rPr>
      </w:pPr>
      <w:r>
        <w:rPr>
          <w:rFonts w:ascii="Calibri" w:eastAsia="Calibri" w:hAnsi="Calibri" w:cs="Calibri"/>
          <w:sz w:val="24"/>
          <w:szCs w:val="24"/>
        </w:rPr>
        <w:t xml:space="preserve">3.   Create </w:t>
      </w:r>
      <w:proofErr w:type="gramStart"/>
      <w:r>
        <w:rPr>
          <w:rFonts w:ascii="Calibri" w:eastAsia="Calibri" w:hAnsi="Calibri" w:cs="Calibri"/>
          <w:sz w:val="24"/>
          <w:szCs w:val="24"/>
        </w:rPr>
        <w:t>a  command</w:t>
      </w:r>
      <w:proofErr w:type="gramEnd"/>
      <w:r>
        <w:rPr>
          <w:rFonts w:ascii="Calibri" w:eastAsia="Calibri" w:hAnsi="Calibri" w:cs="Calibri"/>
          <w:sz w:val="24"/>
          <w:szCs w:val="24"/>
        </w:rPr>
        <w:t xml:space="preserve"> line interface based recommendation engine, provide Scoring:</w:t>
      </w:r>
    </w:p>
    <w:p w:rsidR="00365964" w:rsidRDefault="0094402D">
      <w:pPr>
        <w:spacing w:before="52"/>
        <w:ind w:left="1181"/>
        <w:rPr>
          <w:rFonts w:ascii="Calibri" w:eastAsia="Calibri" w:hAnsi="Calibri" w:cs="Calibri"/>
          <w:sz w:val="24"/>
          <w:szCs w:val="24"/>
        </w:rPr>
      </w:pPr>
      <w:proofErr w:type="gramStart"/>
      <w:r>
        <w:rPr>
          <w:rFonts w:ascii="Arial Unicode MS" w:eastAsia="Arial Unicode MS" w:hAnsi="Arial Unicode MS" w:cs="Arial Unicode MS"/>
          <w:sz w:val="24"/>
          <w:szCs w:val="24"/>
        </w:rPr>
        <w:t xml:space="preserve">  </w:t>
      </w:r>
      <w:r>
        <w:rPr>
          <w:rFonts w:ascii="Calibri" w:eastAsia="Calibri" w:hAnsi="Calibri" w:cs="Calibri"/>
          <w:sz w:val="24"/>
          <w:szCs w:val="24"/>
        </w:rPr>
        <w:t>Low</w:t>
      </w:r>
      <w:proofErr w:type="gramEnd"/>
      <w:r>
        <w:rPr>
          <w:rFonts w:ascii="Calibri" w:eastAsia="Calibri" w:hAnsi="Calibri" w:cs="Calibri"/>
          <w:sz w:val="24"/>
          <w:szCs w:val="24"/>
        </w:rPr>
        <w:t xml:space="preserve">       (0-0.3)</w:t>
      </w:r>
    </w:p>
    <w:p w:rsidR="00365964" w:rsidRDefault="0094402D">
      <w:pPr>
        <w:spacing w:before="57"/>
        <w:ind w:left="1181"/>
        <w:rPr>
          <w:rFonts w:ascii="Calibri" w:eastAsia="Calibri" w:hAnsi="Calibri" w:cs="Calibri"/>
          <w:sz w:val="24"/>
          <w:szCs w:val="24"/>
        </w:rPr>
      </w:pPr>
      <w:proofErr w:type="gramStart"/>
      <w:r>
        <w:rPr>
          <w:rFonts w:ascii="Arial Unicode MS" w:eastAsia="Arial Unicode MS" w:hAnsi="Arial Unicode MS" w:cs="Arial Unicode MS"/>
          <w:sz w:val="24"/>
          <w:szCs w:val="24"/>
        </w:rPr>
        <w:t xml:space="preserve">  </w:t>
      </w:r>
      <w:r>
        <w:rPr>
          <w:rFonts w:ascii="Calibri" w:eastAsia="Calibri" w:hAnsi="Calibri" w:cs="Calibri"/>
          <w:sz w:val="24"/>
          <w:szCs w:val="24"/>
        </w:rPr>
        <w:t>Medium</w:t>
      </w:r>
      <w:proofErr w:type="gramEnd"/>
      <w:r>
        <w:rPr>
          <w:rFonts w:ascii="Calibri" w:eastAsia="Calibri" w:hAnsi="Calibri" w:cs="Calibri"/>
          <w:sz w:val="24"/>
          <w:szCs w:val="24"/>
        </w:rPr>
        <w:t xml:space="preserve"> (0.4 to 0.6)</w:t>
      </w:r>
    </w:p>
    <w:p w:rsidR="00365964" w:rsidRDefault="0094402D">
      <w:pPr>
        <w:spacing w:before="58"/>
        <w:ind w:left="1181"/>
        <w:rPr>
          <w:rFonts w:ascii="Calibri" w:eastAsia="Calibri" w:hAnsi="Calibri" w:cs="Calibri"/>
          <w:sz w:val="24"/>
          <w:szCs w:val="24"/>
        </w:rPr>
      </w:pPr>
      <w:proofErr w:type="gramStart"/>
      <w:r>
        <w:rPr>
          <w:rFonts w:ascii="Arial Unicode MS" w:eastAsia="Arial Unicode MS" w:hAnsi="Arial Unicode MS" w:cs="Arial Unicode MS"/>
          <w:sz w:val="24"/>
          <w:szCs w:val="24"/>
        </w:rPr>
        <w:t xml:space="preserve">  </w:t>
      </w:r>
      <w:r>
        <w:rPr>
          <w:rFonts w:ascii="Calibri" w:eastAsia="Calibri" w:hAnsi="Calibri" w:cs="Calibri"/>
          <w:sz w:val="24"/>
          <w:szCs w:val="24"/>
        </w:rPr>
        <w:t>High</w:t>
      </w:r>
      <w:proofErr w:type="gramEnd"/>
      <w:r>
        <w:rPr>
          <w:rFonts w:ascii="Calibri" w:eastAsia="Calibri" w:hAnsi="Calibri" w:cs="Calibri"/>
          <w:sz w:val="24"/>
          <w:szCs w:val="24"/>
        </w:rPr>
        <w:t xml:space="preserve">      (0.7 to 1)</w:t>
      </w:r>
    </w:p>
    <w:p w:rsidR="00365964" w:rsidRDefault="00365964">
      <w:pPr>
        <w:spacing w:before="5" w:line="240" w:lineRule="exact"/>
        <w:rPr>
          <w:sz w:val="24"/>
          <w:szCs w:val="24"/>
        </w:rPr>
      </w:pPr>
    </w:p>
    <w:p w:rsidR="00365964" w:rsidRDefault="0094402D">
      <w:pPr>
        <w:spacing w:line="271" w:lineRule="auto"/>
        <w:ind w:left="100" w:right="248"/>
        <w:rPr>
          <w:rFonts w:ascii="Calibri" w:eastAsia="Calibri" w:hAnsi="Calibri" w:cs="Calibri"/>
          <w:sz w:val="24"/>
          <w:szCs w:val="24"/>
        </w:rPr>
      </w:pPr>
      <w:r>
        <w:rPr>
          <w:rFonts w:ascii="Calibri" w:eastAsia="Calibri" w:hAnsi="Calibri" w:cs="Calibri"/>
          <w:b/>
          <w:sz w:val="24"/>
          <w:szCs w:val="24"/>
        </w:rPr>
        <w:t xml:space="preserve">Note: </w:t>
      </w:r>
      <w:r>
        <w:rPr>
          <w:rFonts w:ascii="Calibri" w:eastAsia="Calibri" w:hAnsi="Calibri" w:cs="Calibri"/>
          <w:sz w:val="24"/>
          <w:szCs w:val="24"/>
        </w:rPr>
        <w:t xml:space="preserve">Don’t get </w:t>
      </w:r>
      <w:r>
        <w:rPr>
          <w:rFonts w:ascii="Calibri" w:eastAsia="Calibri" w:hAnsi="Calibri" w:cs="Calibri"/>
          <w:sz w:val="24"/>
          <w:szCs w:val="24"/>
        </w:rPr>
        <w:t>too much into to understand PE file format, focus on Data pre-processing and normalizing.</w:t>
      </w:r>
    </w:p>
    <w:p w:rsidR="00365964" w:rsidRDefault="00365964">
      <w:pPr>
        <w:spacing w:before="13" w:line="200" w:lineRule="exact"/>
      </w:pPr>
    </w:p>
    <w:p w:rsidR="00365964" w:rsidRDefault="0094402D">
      <w:pPr>
        <w:ind w:left="100"/>
        <w:rPr>
          <w:rFonts w:ascii="Calibri" w:eastAsia="Calibri" w:hAnsi="Calibri" w:cs="Calibri"/>
          <w:sz w:val="24"/>
          <w:szCs w:val="24"/>
        </w:rPr>
      </w:pPr>
      <w:r>
        <w:rPr>
          <w:rFonts w:ascii="Calibri" w:eastAsia="Calibri" w:hAnsi="Calibri" w:cs="Calibri"/>
          <w:sz w:val="24"/>
          <w:szCs w:val="24"/>
        </w:rPr>
        <w:t>Useful links:</w:t>
      </w:r>
    </w:p>
    <w:p w:rsidR="00365964" w:rsidRDefault="00365964">
      <w:pPr>
        <w:spacing w:before="10" w:line="240" w:lineRule="exact"/>
        <w:rPr>
          <w:sz w:val="24"/>
          <w:szCs w:val="24"/>
        </w:rPr>
      </w:pPr>
    </w:p>
    <w:p w:rsidR="00365964" w:rsidRDefault="00365964">
      <w:pPr>
        <w:ind w:left="100"/>
        <w:rPr>
          <w:rFonts w:ascii="Calibri" w:eastAsia="Calibri" w:hAnsi="Calibri" w:cs="Calibri"/>
          <w:sz w:val="22"/>
          <w:szCs w:val="22"/>
        </w:rPr>
      </w:pPr>
      <w:hyperlink r:id="rId7">
        <w:r w:rsidR="0094402D">
          <w:rPr>
            <w:rFonts w:ascii="Calibri" w:eastAsia="Calibri" w:hAnsi="Calibri" w:cs="Calibri"/>
            <w:color w:val="0000FF"/>
            <w:sz w:val="22"/>
            <w:szCs w:val="22"/>
            <w:u w:val="single" w:color="0000FF"/>
          </w:rPr>
          <w:t>https://docs.microsoft.com/en-us/windows/win32/debug/pe-format</w:t>
        </w:r>
        <w:r w:rsidR="0094402D">
          <w:rPr>
            <w:rFonts w:ascii="Calibri" w:eastAsia="Calibri" w:hAnsi="Calibri" w:cs="Calibri"/>
            <w:color w:val="0000FF"/>
            <w:sz w:val="22"/>
            <w:szCs w:val="22"/>
          </w:rPr>
          <w:t xml:space="preserve"> </w:t>
        </w:r>
        <w:r w:rsidR="0094402D">
          <w:rPr>
            <w:rFonts w:ascii="Calibri" w:eastAsia="Calibri" w:hAnsi="Calibri" w:cs="Calibri"/>
            <w:color w:val="000000"/>
            <w:sz w:val="22"/>
            <w:szCs w:val="22"/>
          </w:rPr>
          <w:t>(To understand features)</w:t>
        </w:r>
      </w:hyperlink>
    </w:p>
    <w:p w:rsidR="00365964" w:rsidRDefault="00365964">
      <w:pPr>
        <w:spacing w:line="240" w:lineRule="exact"/>
        <w:rPr>
          <w:sz w:val="24"/>
          <w:szCs w:val="24"/>
        </w:rPr>
      </w:pPr>
    </w:p>
    <w:p w:rsidR="00365964" w:rsidRDefault="00365964">
      <w:pPr>
        <w:ind w:left="100"/>
        <w:rPr>
          <w:rFonts w:ascii="Calibri" w:eastAsia="Calibri" w:hAnsi="Calibri" w:cs="Calibri"/>
          <w:sz w:val="22"/>
          <w:szCs w:val="22"/>
        </w:rPr>
      </w:pPr>
      <w:hyperlink r:id="rId8">
        <w:r w:rsidR="0094402D">
          <w:rPr>
            <w:rFonts w:ascii="Calibri" w:eastAsia="Calibri" w:hAnsi="Calibri" w:cs="Calibri"/>
            <w:color w:val="0000FF"/>
            <w:sz w:val="22"/>
            <w:szCs w:val="22"/>
            <w:u w:val="single" w:color="0000FF"/>
          </w:rPr>
          <w:t>https://arxiv.org/pdf/1804.04637.pdf</w:t>
        </w:r>
      </w:hyperlink>
    </w:p>
    <w:p w:rsidR="00365964" w:rsidRDefault="00365964">
      <w:pPr>
        <w:spacing w:before="8" w:line="220" w:lineRule="exact"/>
        <w:rPr>
          <w:sz w:val="22"/>
          <w:szCs w:val="22"/>
        </w:rPr>
      </w:pPr>
    </w:p>
    <w:p w:rsidR="00365964" w:rsidRDefault="00365964">
      <w:pPr>
        <w:spacing w:before="12"/>
        <w:ind w:left="100"/>
        <w:rPr>
          <w:rFonts w:ascii="Calibri" w:eastAsia="Calibri" w:hAnsi="Calibri" w:cs="Calibri"/>
          <w:sz w:val="22"/>
          <w:szCs w:val="22"/>
        </w:rPr>
      </w:pPr>
      <w:hyperlink r:id="rId9">
        <w:r w:rsidR="0094402D">
          <w:rPr>
            <w:rFonts w:ascii="Calibri" w:eastAsia="Calibri" w:hAnsi="Calibri" w:cs="Calibri"/>
            <w:color w:val="0000FF"/>
            <w:sz w:val="22"/>
            <w:szCs w:val="22"/>
            <w:u w:val="single" w:color="0000FF"/>
          </w:rPr>
          <w:t>https://towardsdatascienc</w:t>
        </w:r>
        <w:r w:rsidR="0094402D">
          <w:rPr>
            <w:rFonts w:ascii="Calibri" w:eastAsia="Calibri" w:hAnsi="Calibri" w:cs="Calibri"/>
            <w:color w:val="0000FF"/>
            <w:sz w:val="22"/>
            <w:szCs w:val="22"/>
            <w:u w:val="single" w:color="0000FF"/>
          </w:rPr>
          <w:t>e.com/nlp-for-beginners-cleaning-preprocessing-text-data-ae8e306bef0f</w:t>
        </w:r>
      </w:hyperlink>
    </w:p>
    <w:sectPr w:rsidR="00365964" w:rsidSect="00365964">
      <w:pgSz w:w="11920" w:h="16840"/>
      <w:pgMar w:top="1380" w:right="14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F19F5"/>
    <w:multiLevelType w:val="multilevel"/>
    <w:tmpl w:val="62F600A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365964"/>
    <w:rsid w:val="00365964"/>
    <w:rsid w:val="009440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arxiv.org/pdf/1804.04637.pdf" TargetMode="External"/><Relationship Id="rId3" Type="http://schemas.openxmlformats.org/officeDocument/2006/relationships/settings" Target="settings.xml"/><Relationship Id="rId7" Type="http://schemas.openxmlformats.org/officeDocument/2006/relationships/hyperlink" Target="https://docs.microsoft.com/en-us/windows/win32/debug/pe-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briciojoc/brazilian-malware-dataset" TargetMode="External"/><Relationship Id="rId11" Type="http://schemas.openxmlformats.org/officeDocument/2006/relationships/theme" Target="theme/theme1.xml"/><Relationship Id="rId5" Type="http://schemas.openxmlformats.org/officeDocument/2006/relationships/hyperlink" Target="https://www.coveware.com/blog/2019/7/15/ransomware-amounts-rise-3x-in-q2-as-ryuk-amp-sodinokibi-spre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nlp-for-beginners-cleaning-preprocessing-text-data-ae8e306bef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Sinha</cp:lastModifiedBy>
  <cp:revision>2</cp:revision>
  <dcterms:created xsi:type="dcterms:W3CDTF">2020-02-09T09:02:00Z</dcterms:created>
  <dcterms:modified xsi:type="dcterms:W3CDTF">2020-02-09T09:03:00Z</dcterms:modified>
</cp:coreProperties>
</file>